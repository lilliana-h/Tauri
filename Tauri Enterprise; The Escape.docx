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4DA4D" w14:textId="77777777" w:rsidR="004E1AED" w:rsidRPr="004E1AED" w:rsidRDefault="00DD031F" w:rsidP="004E1AED">
      <w:pPr>
        <w:pStyle w:val="Title"/>
      </w:pPr>
      <w:r>
        <w:t>Tauri Enterprise; The Escape</w:t>
      </w:r>
    </w:p>
    <w:p w14:paraId="7B37B08F" w14:textId="77777777" w:rsidR="00194DF6" w:rsidRDefault="00DD031F">
      <w:pPr>
        <w:pStyle w:val="Heading1"/>
      </w:pPr>
      <w:r>
        <w:t>CAMPAIGN</w:t>
      </w:r>
    </w:p>
    <w:p w14:paraId="227D5011" w14:textId="77777777" w:rsidR="00AB4685" w:rsidRDefault="00AB4685" w:rsidP="00AB4685">
      <w:pPr>
        <w:jc w:val="center"/>
      </w:pPr>
      <w:r>
        <w:t>START</w:t>
      </w:r>
    </w:p>
    <w:p w14:paraId="3C75683B" w14:textId="77777777" w:rsidR="004E1AED" w:rsidRDefault="00AB4685" w:rsidP="00DD031F">
      <w:r>
        <w:t>TEXT</w:t>
      </w:r>
      <w:r w:rsidR="00DD031F">
        <w:t>:</w:t>
      </w:r>
    </w:p>
    <w:p w14:paraId="7F2C60EB" w14:textId="77777777" w:rsidR="00DD031F" w:rsidRDefault="00DD031F" w:rsidP="00DD031F">
      <w:r>
        <w:tab/>
      </w:r>
      <w:proofErr w:type="gramStart"/>
      <w:r>
        <w:t>-“</w:t>
      </w:r>
      <w:proofErr w:type="gramEnd"/>
      <w:r>
        <w:t xml:space="preserve">Welcome, </w:t>
      </w:r>
      <w:proofErr w:type="spellStart"/>
      <w:r>
        <w:t>Tauri</w:t>
      </w:r>
      <w:proofErr w:type="spellEnd"/>
      <w:r>
        <w:t xml:space="preserve"> Enterprise Missions Coordinator. Today is…” </w:t>
      </w:r>
      <w:r w:rsidRPr="00DD031F">
        <w:rPr>
          <w:i/>
        </w:rPr>
        <w:t>BRZZ! … KRZZ! … TCHZZ! …</w:t>
      </w:r>
    </w:p>
    <w:p w14:paraId="648F0E21" w14:textId="77777777" w:rsidR="00DD031F" w:rsidRDefault="00DD031F" w:rsidP="00DD031F">
      <w:r>
        <w:tab/>
      </w:r>
      <w:proofErr w:type="gramStart"/>
      <w:r>
        <w:t>-“</w:t>
      </w:r>
      <w:proofErr w:type="gramEnd"/>
      <w:r>
        <w:t>Hello? Hello!? Please respond! If you’re there, please…”</w:t>
      </w:r>
    </w:p>
    <w:p w14:paraId="5F1E0471" w14:textId="77777777" w:rsidR="00AB4685" w:rsidRDefault="00AB4685" w:rsidP="00DD031F">
      <w:r>
        <w:t>PROMPT FOR USER INPUT:</w:t>
      </w:r>
    </w:p>
    <w:p w14:paraId="1D9D57F1" w14:textId="77777777" w:rsidR="00DD031F" w:rsidRDefault="00DD031F" w:rsidP="00DD031F">
      <w:r>
        <w:tab/>
        <w:t>-RESPOND: [enter in</w:t>
      </w:r>
      <w:r w:rsidR="00AB4685">
        <w:t xml:space="preserve"> text]</w:t>
      </w:r>
    </w:p>
    <w:p w14:paraId="384379D0" w14:textId="77777777" w:rsidR="00AB4685" w:rsidRDefault="00AB4685" w:rsidP="00DD031F">
      <w:r>
        <w:t>TEXT:</w:t>
      </w:r>
    </w:p>
    <w:p w14:paraId="0FA5026C" w14:textId="77777777" w:rsidR="00AB4685" w:rsidRDefault="00AB4685" w:rsidP="00AB4685">
      <w:pPr>
        <w:ind w:left="720"/>
      </w:pPr>
      <w:proofErr w:type="gramStart"/>
      <w:r>
        <w:t>-“</w:t>
      </w:r>
      <w:proofErr w:type="gramEnd"/>
      <w:r>
        <w:t>Oh, good! Someone’s here guys! Listen, whoever you are, please help. We’re trapped in the</w:t>
      </w:r>
      <w:proofErr w:type="gramStart"/>
      <w:r>
        <w:t xml:space="preserve">-“  </w:t>
      </w:r>
      <w:proofErr w:type="gramEnd"/>
      <w:r w:rsidRPr="00AB4685">
        <w:rPr>
          <w:i/>
        </w:rPr>
        <w:t>KRZZ!</w:t>
      </w:r>
      <w:r>
        <w:t xml:space="preserve">  “-</w:t>
      </w:r>
      <w:proofErr w:type="spellStart"/>
      <w:r>
        <w:t>dical</w:t>
      </w:r>
      <w:proofErr w:type="spellEnd"/>
      <w:r>
        <w:t xml:space="preserve"> bay! Please!! You’re our only hope…”</w:t>
      </w:r>
    </w:p>
    <w:p w14:paraId="485AA540" w14:textId="77777777" w:rsidR="00AB4685" w:rsidRDefault="00AB4685" w:rsidP="00DD031F">
      <w:r>
        <w:t>TEXT:</w:t>
      </w:r>
    </w:p>
    <w:p w14:paraId="5882750B" w14:textId="77777777" w:rsidR="00AB4685" w:rsidRDefault="00AB4685" w:rsidP="007B5A00">
      <w:pPr>
        <w:ind w:left="720"/>
      </w:pPr>
      <w:r>
        <w:t xml:space="preserve">-Choose options to get through the game. Be careful when fighting enemies, they can damage you, and you can die. </w:t>
      </w:r>
      <w:commentRangeStart w:id="0"/>
      <w:r>
        <w:t>You only have 100HP</w:t>
      </w:r>
      <w:commentRangeEnd w:id="0"/>
      <w:r w:rsidR="00B574B6">
        <w:rPr>
          <w:rStyle w:val="CommentReference"/>
        </w:rPr>
        <w:commentReference w:id="0"/>
      </w:r>
      <w:r>
        <w:t xml:space="preserve">. You’re going to need MOBILITY, PERCEPTION, </w:t>
      </w:r>
      <w:r w:rsidR="007B5A00">
        <w:t>STRE</w:t>
      </w:r>
      <w:r w:rsidR="008B6B46">
        <w:t>N</w:t>
      </w:r>
      <w:r w:rsidR="007B5A00">
        <w:t xml:space="preserve">GTH, </w:t>
      </w:r>
      <w:r>
        <w:t xml:space="preserve">TECHNICAL SKILL, </w:t>
      </w:r>
      <w:r w:rsidR="007B5A00">
        <w:t>and STEALTH. Choose your stats, but choose carefully…</w:t>
      </w:r>
    </w:p>
    <w:p w14:paraId="1FD11D4F" w14:textId="77777777" w:rsidR="007B5A00" w:rsidRDefault="007B5A00" w:rsidP="007B5A00">
      <w:commentRangeStart w:id="1"/>
      <w:r>
        <w:t>DISPLAY STARTER STATS &amp; HOW MANY POINTS THEY CAN ASSIGN:</w:t>
      </w:r>
      <w:commentRangeEnd w:id="1"/>
      <w:r w:rsidR="00790EDC">
        <w:rPr>
          <w:rStyle w:val="CommentReference"/>
        </w:rPr>
        <w:commentReference w:id="1"/>
      </w:r>
    </w:p>
    <w:p w14:paraId="345E3245" w14:textId="77777777" w:rsidR="00DD031F" w:rsidRDefault="007B5A00" w:rsidP="00DD031F">
      <w:r>
        <w:tab/>
        <w:t>-</w:t>
      </w:r>
      <w:r w:rsidR="008B6B46">
        <w:t>MOBILITY</w:t>
      </w:r>
      <w:r>
        <w:t>: [enter in number]</w:t>
      </w:r>
    </w:p>
    <w:p w14:paraId="1CBB615A" w14:textId="77777777" w:rsidR="008B6B46" w:rsidRDefault="008B6B46" w:rsidP="00DD031F">
      <w:r>
        <w:tab/>
        <w:t xml:space="preserve">-PERCEPTION: </w:t>
      </w:r>
      <w:r>
        <w:t>[enter in number]</w:t>
      </w:r>
    </w:p>
    <w:p w14:paraId="5B927CD4" w14:textId="77777777" w:rsidR="008B6B46" w:rsidRDefault="008B6B46" w:rsidP="00DD031F">
      <w:r>
        <w:tab/>
        <w:t xml:space="preserve">-STRENGTH: </w:t>
      </w:r>
      <w:r>
        <w:t>[enter in number]</w:t>
      </w:r>
    </w:p>
    <w:p w14:paraId="1DCBC7A1" w14:textId="77777777" w:rsidR="008B6B46" w:rsidRDefault="008B6B46" w:rsidP="00DD031F">
      <w:r>
        <w:tab/>
        <w:t xml:space="preserve">-TECHNICAL SKILL: </w:t>
      </w:r>
      <w:r>
        <w:t>[enter in number]</w:t>
      </w:r>
    </w:p>
    <w:p w14:paraId="2DB63392" w14:textId="77777777" w:rsidR="008B6B46" w:rsidRDefault="008B6B46" w:rsidP="00DD031F">
      <w:r>
        <w:tab/>
        <w:t xml:space="preserve">-STEALTH: </w:t>
      </w:r>
      <w:r>
        <w:t>[enter in number]</w:t>
      </w:r>
    </w:p>
    <w:p w14:paraId="41E537D7" w14:textId="77777777" w:rsidR="008B6B46" w:rsidRDefault="008B6B46" w:rsidP="00DD031F">
      <w:r>
        <w:t>TEXT:</w:t>
      </w:r>
    </w:p>
    <w:p w14:paraId="119BF7BE" w14:textId="77777777" w:rsidR="002410F2" w:rsidRDefault="008B6B46" w:rsidP="002410F2">
      <w:pPr>
        <w:ind w:left="720"/>
      </w:pPr>
      <w:r>
        <w:t>-You can find med packs and tools around the ship that you can use to heal or repair your suit and electro-gun</w:t>
      </w:r>
      <w:r w:rsidR="002410F2">
        <w:t>. The chances that hacking and shooting terminals/ magnet locks will work, will be affected by your stats. There’s no going back now. You’re only a Missions Director. Try if you can, do what you must.</w:t>
      </w:r>
    </w:p>
    <w:p w14:paraId="277BF630" w14:textId="77777777" w:rsidR="002410F2" w:rsidRDefault="002410F2">
      <w:r>
        <w:br w:type="page"/>
      </w:r>
    </w:p>
    <w:p w14:paraId="59A051D3" w14:textId="77777777" w:rsidR="002410F2" w:rsidRDefault="002410F2" w:rsidP="002410F2">
      <w:r>
        <w:lastRenderedPageBreak/>
        <w:t>DISPLAY MOVE OPTIONS</w:t>
      </w:r>
      <w:r w:rsidR="002628F9">
        <w:t>:</w:t>
      </w:r>
    </w:p>
    <w:p w14:paraId="766FE2F1" w14:textId="77777777" w:rsidR="002410F2" w:rsidRDefault="003F0EDA" w:rsidP="003F0EDA">
      <w:r>
        <w:tab/>
        <w:t>-LOOK AROUND</w:t>
      </w:r>
      <w:r w:rsidR="002628F9">
        <w:t>:</w:t>
      </w:r>
    </w:p>
    <w:p w14:paraId="3D6228D8" w14:textId="77777777" w:rsidR="003F0EDA" w:rsidRDefault="003F0EDA" w:rsidP="003F0EDA">
      <w:pPr>
        <w:ind w:left="1440"/>
      </w:pPr>
      <w:r>
        <w:t xml:space="preserve">-There is a federation issued elector-gun, you’re </w:t>
      </w:r>
      <w:proofErr w:type="spellStart"/>
      <w:r>
        <w:t>Tauri</w:t>
      </w:r>
      <w:proofErr w:type="spellEnd"/>
      <w:r>
        <w:t xml:space="preserve"> Enterprise ID, and </w:t>
      </w:r>
      <w:proofErr w:type="spellStart"/>
      <w:r>
        <w:t>NOdor</w:t>
      </w:r>
      <w:proofErr w:type="spellEnd"/>
      <w:r>
        <w:t xml:space="preserve"> Brand Odor Eraser.</w:t>
      </w:r>
    </w:p>
    <w:p w14:paraId="79C5B285" w14:textId="77777777" w:rsidR="003F0EDA" w:rsidRDefault="003F0EDA" w:rsidP="003F0EDA">
      <w:pPr>
        <w:ind w:left="1440"/>
      </w:pPr>
      <w:r>
        <w:tab/>
      </w:r>
      <w:commentRangeStart w:id="2"/>
      <w:commentRangeStart w:id="3"/>
      <w:r>
        <w:t>-GRAB ELECTRO-GUN</w:t>
      </w:r>
    </w:p>
    <w:p w14:paraId="305E802B" w14:textId="77777777" w:rsidR="003F0EDA" w:rsidRDefault="003F0EDA" w:rsidP="003F0EDA">
      <w:pPr>
        <w:ind w:left="1440"/>
      </w:pPr>
      <w:r>
        <w:tab/>
        <w:t>-GRAB TAURI ENTERPRISE ID</w:t>
      </w:r>
    </w:p>
    <w:p w14:paraId="3467C22C" w14:textId="77777777" w:rsidR="003F0EDA" w:rsidRDefault="003F0EDA" w:rsidP="003F0EDA">
      <w:pPr>
        <w:ind w:left="1440"/>
      </w:pPr>
      <w:r>
        <w:tab/>
        <w:t>-GRAB NODER BRAND ODOR ERASER</w:t>
      </w:r>
      <w:commentRangeEnd w:id="2"/>
      <w:r w:rsidR="00790EDC">
        <w:rPr>
          <w:rStyle w:val="CommentReference"/>
        </w:rPr>
        <w:commentReference w:id="2"/>
      </w:r>
      <w:commentRangeEnd w:id="3"/>
      <w:r w:rsidR="00790EDC">
        <w:rPr>
          <w:rStyle w:val="CommentReference"/>
        </w:rPr>
        <w:commentReference w:id="3"/>
      </w:r>
    </w:p>
    <w:p w14:paraId="0B90CF94" w14:textId="77777777" w:rsidR="00790EDC" w:rsidRDefault="00790EDC" w:rsidP="003F0EDA">
      <w:pPr>
        <w:ind w:left="1440"/>
      </w:pPr>
      <w:r>
        <w:tab/>
      </w:r>
      <w:commentRangeStart w:id="4"/>
      <w:r>
        <w:t>-GO BACK</w:t>
      </w:r>
      <w:commentRangeEnd w:id="4"/>
      <w:r>
        <w:rPr>
          <w:rStyle w:val="CommentReference"/>
        </w:rPr>
        <w:commentReference w:id="4"/>
      </w:r>
    </w:p>
    <w:p w14:paraId="4D782014" w14:textId="77777777" w:rsidR="003F0EDA" w:rsidRDefault="003F0EDA" w:rsidP="003F0EDA">
      <w:r>
        <w:tab/>
        <w:t>-OPEN TO DOOR</w:t>
      </w:r>
      <w:r w:rsidR="002628F9">
        <w:t>:</w:t>
      </w:r>
    </w:p>
    <w:p w14:paraId="14738BC4" w14:textId="77777777" w:rsidR="002410F2" w:rsidRDefault="003F0EDA" w:rsidP="002410F2">
      <w:r>
        <w:tab/>
      </w:r>
      <w:r>
        <w:tab/>
        <w:t>-It’s locked.</w:t>
      </w:r>
    </w:p>
    <w:p w14:paraId="2FC59248" w14:textId="77777777" w:rsidR="003F0EDA" w:rsidRDefault="003F0EDA" w:rsidP="002410F2">
      <w:r>
        <w:tab/>
      </w:r>
      <w:r>
        <w:tab/>
      </w:r>
      <w:r>
        <w:tab/>
      </w:r>
      <w:commentRangeStart w:id="5"/>
      <w:r>
        <w:t>-USE ITEM</w:t>
      </w:r>
      <w:commentRangeEnd w:id="5"/>
      <w:r w:rsidR="00790EDC">
        <w:rPr>
          <w:rStyle w:val="CommentReference"/>
        </w:rPr>
        <w:commentReference w:id="5"/>
      </w:r>
    </w:p>
    <w:p w14:paraId="498990D9" w14:textId="77777777" w:rsidR="003F0EDA" w:rsidRDefault="003F0EDA" w:rsidP="002410F2">
      <w:r>
        <w:tab/>
      </w:r>
      <w:r>
        <w:tab/>
      </w:r>
      <w:r>
        <w:tab/>
      </w:r>
      <w:r>
        <w:tab/>
        <w:t>-</w:t>
      </w:r>
      <w:commentRangeStart w:id="6"/>
      <w:r>
        <w:t>ELECTRO-GUN</w:t>
      </w:r>
      <w:commentRangeEnd w:id="6"/>
      <w:r w:rsidR="00790EDC">
        <w:rPr>
          <w:rStyle w:val="CommentReference"/>
        </w:rPr>
        <w:commentReference w:id="6"/>
      </w:r>
    </w:p>
    <w:p w14:paraId="3D86B39E" w14:textId="77777777" w:rsidR="003F0EDA" w:rsidRDefault="003F0EDA" w:rsidP="002410F2">
      <w:r>
        <w:tab/>
      </w:r>
      <w:r>
        <w:tab/>
      </w:r>
      <w:r>
        <w:tab/>
      </w:r>
      <w:r>
        <w:tab/>
        <w:t>-</w:t>
      </w:r>
      <w:commentRangeStart w:id="7"/>
      <w:r>
        <w:t>TAURI ENTERPRISE ID</w:t>
      </w:r>
      <w:commentRangeEnd w:id="7"/>
      <w:r w:rsidR="00790EDC">
        <w:rPr>
          <w:rStyle w:val="CommentReference"/>
        </w:rPr>
        <w:commentReference w:id="7"/>
      </w:r>
    </w:p>
    <w:p w14:paraId="73A5859E" w14:textId="77777777" w:rsidR="003F0EDA" w:rsidRDefault="003F0EDA" w:rsidP="002410F2">
      <w:r>
        <w:tab/>
      </w:r>
      <w:r>
        <w:tab/>
      </w:r>
      <w:r>
        <w:tab/>
      </w:r>
      <w:r>
        <w:tab/>
      </w:r>
      <w:commentRangeStart w:id="8"/>
      <w:r>
        <w:t>-NODER BRAND ORDOR ERASER</w:t>
      </w:r>
      <w:commentRangeEnd w:id="8"/>
      <w:r w:rsidR="00790EDC">
        <w:rPr>
          <w:rStyle w:val="CommentReference"/>
        </w:rPr>
        <w:commentReference w:id="8"/>
      </w:r>
    </w:p>
    <w:p w14:paraId="3003FAB5" w14:textId="77777777" w:rsidR="003F0EDA" w:rsidRDefault="003F0EDA" w:rsidP="002410F2">
      <w:r>
        <w:tab/>
      </w:r>
      <w:r>
        <w:tab/>
      </w:r>
      <w:r>
        <w:tab/>
      </w:r>
      <w:commentRangeStart w:id="9"/>
      <w:r>
        <w:t>-GO BACK</w:t>
      </w:r>
      <w:commentRangeEnd w:id="9"/>
      <w:r w:rsidR="00790EDC">
        <w:rPr>
          <w:rStyle w:val="CommentReference"/>
        </w:rPr>
        <w:commentReference w:id="9"/>
      </w:r>
    </w:p>
    <w:p w14:paraId="23B5B26B" w14:textId="77777777" w:rsidR="00790EDC" w:rsidRDefault="00790EDC" w:rsidP="00DD031F">
      <w:r>
        <w:t>TEXT</w:t>
      </w:r>
      <w:r w:rsidR="002628F9">
        <w:t>:</w:t>
      </w:r>
    </w:p>
    <w:p w14:paraId="0C8A8359" w14:textId="77777777" w:rsidR="008B6B46" w:rsidRDefault="00790EDC" w:rsidP="002628F9">
      <w:pPr>
        <w:ind w:left="720"/>
      </w:pPr>
      <w:r>
        <w:t>-You are now in the hall of the Unit Bay. The lights are f</w:t>
      </w:r>
      <w:r w:rsidR="002628F9">
        <w:t>lickering and all the Units have red lights over them, indicating that they are emergency locked. They can only be opened from the inside. What will you do?</w:t>
      </w:r>
    </w:p>
    <w:p w14:paraId="38DDA3F5" w14:textId="77777777" w:rsidR="002628F9" w:rsidRDefault="002628F9" w:rsidP="002628F9">
      <w:r>
        <w:t>DISPLAY MOVE OPTIONS:</w:t>
      </w:r>
    </w:p>
    <w:p w14:paraId="29E7B171" w14:textId="77777777" w:rsidR="00505BCC" w:rsidRDefault="002628F9" w:rsidP="002628F9">
      <w:r>
        <w:tab/>
      </w:r>
      <w:commentRangeStart w:id="10"/>
      <w:r>
        <w:t>-GO RIGHT</w:t>
      </w:r>
      <w:commentRangeEnd w:id="10"/>
      <w:r w:rsidR="00505BCC">
        <w:rPr>
          <w:rStyle w:val="CommentReference"/>
        </w:rPr>
        <w:commentReference w:id="10"/>
      </w:r>
    </w:p>
    <w:p w14:paraId="388F01CF" w14:textId="77777777" w:rsidR="002628F9" w:rsidRDefault="002628F9" w:rsidP="002628F9">
      <w:r>
        <w:tab/>
        <w:t>-GO LEFT</w:t>
      </w:r>
    </w:p>
    <w:p w14:paraId="61454028" w14:textId="77777777" w:rsidR="002628F9" w:rsidRDefault="002628F9" w:rsidP="002628F9">
      <w:pPr>
        <w:ind w:left="1440"/>
      </w:pPr>
      <w:r>
        <w:t>-There’s a creature standing in the middle of the hall. It makes an inhuman screech and slinks towards you, a lean, towering, red creature.</w:t>
      </w:r>
    </w:p>
    <w:p w14:paraId="38BB3631" w14:textId="77777777" w:rsidR="002628F9" w:rsidRDefault="002628F9" w:rsidP="002628F9">
      <w:pPr>
        <w:ind w:left="1440"/>
      </w:pPr>
      <w:r>
        <w:tab/>
        <w:t>-USE ITEM</w:t>
      </w:r>
    </w:p>
    <w:p w14:paraId="011AD2B7" w14:textId="77777777" w:rsidR="002628F9" w:rsidRDefault="002628F9" w:rsidP="002628F9">
      <w:pPr>
        <w:ind w:left="1440"/>
      </w:pPr>
      <w:r>
        <w:tab/>
      </w:r>
      <w:r>
        <w:tab/>
      </w:r>
      <w:commentRangeStart w:id="11"/>
      <w:r>
        <w:t>-ELECTRO-GUN</w:t>
      </w:r>
      <w:commentRangeEnd w:id="11"/>
      <w:r w:rsidR="009B1975">
        <w:rPr>
          <w:rStyle w:val="CommentReference"/>
        </w:rPr>
        <w:commentReference w:id="11"/>
      </w:r>
    </w:p>
    <w:p w14:paraId="7D1272F2" w14:textId="77777777" w:rsidR="009B1975" w:rsidRDefault="002628F9" w:rsidP="002628F9">
      <w:pPr>
        <w:ind w:left="1440"/>
      </w:pPr>
      <w:r>
        <w:tab/>
      </w:r>
      <w:r>
        <w:tab/>
      </w:r>
      <w:commentRangeStart w:id="12"/>
      <w:r>
        <w:t>-NODER BRAND ORDOR ERASER</w:t>
      </w:r>
      <w:commentRangeEnd w:id="12"/>
      <w:r w:rsidR="009B1975">
        <w:rPr>
          <w:rStyle w:val="CommentReference"/>
        </w:rPr>
        <w:commentReference w:id="12"/>
      </w:r>
    </w:p>
    <w:p w14:paraId="47D09E28" w14:textId="77777777" w:rsidR="002628F9" w:rsidRDefault="009B1975" w:rsidP="009B1975">
      <w:bookmarkStart w:id="13" w:name="_GoBack"/>
      <w:r>
        <w:br w:type="page"/>
      </w:r>
      <w:r>
        <w:lastRenderedPageBreak/>
        <w:t>BATTLE FUNCTION:</w:t>
      </w:r>
    </w:p>
    <w:bookmarkEnd w:id="13"/>
    <w:p w14:paraId="29504DA8" w14:textId="77777777" w:rsidR="00500412" w:rsidRDefault="00500412" w:rsidP="009B1975">
      <w:r>
        <w:tab/>
      </w:r>
      <w:commentRangeStart w:id="14"/>
      <w:commentRangeStart w:id="15"/>
      <w:r>
        <w:t>-</w:t>
      </w:r>
      <w:r w:rsidR="00B574B6">
        <w:t>The alien attacks</w:t>
      </w:r>
      <w:r>
        <w:t>!</w:t>
      </w:r>
    </w:p>
    <w:p w14:paraId="08BFF9CE" w14:textId="77777777" w:rsidR="00500412" w:rsidRDefault="00500412" w:rsidP="009B1975">
      <w:r>
        <w:tab/>
      </w:r>
      <w:r>
        <w:tab/>
        <w:t>-You lost nHP!</w:t>
      </w:r>
    </w:p>
    <w:p w14:paraId="47DF0A29" w14:textId="77777777" w:rsidR="00500412" w:rsidRDefault="00500412" w:rsidP="009B1975">
      <w:r>
        <w:tab/>
      </w:r>
      <w:r>
        <w:tab/>
        <w:t>-It missed!</w:t>
      </w:r>
      <w:commentRangeEnd w:id="14"/>
      <w:r w:rsidR="00B574B6">
        <w:rPr>
          <w:rStyle w:val="CommentReference"/>
        </w:rPr>
        <w:commentReference w:id="14"/>
      </w:r>
      <w:commentRangeEnd w:id="15"/>
      <w:r w:rsidR="00B574B6">
        <w:rPr>
          <w:rStyle w:val="CommentReference"/>
        </w:rPr>
        <w:commentReference w:id="15"/>
      </w:r>
    </w:p>
    <w:p w14:paraId="529594D2" w14:textId="77777777" w:rsidR="00500412" w:rsidRDefault="00500412" w:rsidP="009B1975">
      <w:r>
        <w:tab/>
      </w:r>
      <w:commentRangeStart w:id="16"/>
      <w:commentRangeStart w:id="17"/>
      <w:commentRangeStart w:id="18"/>
      <w:commentRangeStart w:id="19"/>
      <w:r>
        <w:t>-Make a move.</w:t>
      </w:r>
    </w:p>
    <w:p w14:paraId="4F7B1288" w14:textId="77777777" w:rsidR="009B1975" w:rsidRDefault="009B1975" w:rsidP="00500412">
      <w:pPr>
        <w:pStyle w:val="ListParagraph"/>
        <w:ind w:firstLine="720"/>
      </w:pPr>
      <w:r>
        <w:t>-SHOOT HEAD</w:t>
      </w:r>
    </w:p>
    <w:p w14:paraId="3F82C7DE" w14:textId="77777777" w:rsidR="00500412" w:rsidRDefault="00500412" w:rsidP="009B1975">
      <w:pPr>
        <w:pStyle w:val="ListParagraph"/>
      </w:pPr>
      <w:r>
        <w:tab/>
      </w:r>
      <w:r>
        <w:tab/>
        <w:t>- -20HP from alien!</w:t>
      </w:r>
    </w:p>
    <w:p w14:paraId="173A6F09" w14:textId="77777777" w:rsidR="00500412" w:rsidRDefault="00500412" w:rsidP="009B1975">
      <w:pPr>
        <w:pStyle w:val="ListParagraph"/>
      </w:pPr>
      <w:r>
        <w:tab/>
      </w:r>
      <w:r>
        <w:tab/>
        <w:t>-You missed!</w:t>
      </w:r>
    </w:p>
    <w:p w14:paraId="37C26883" w14:textId="77777777" w:rsidR="009B1975" w:rsidRDefault="009B1975" w:rsidP="00500412">
      <w:pPr>
        <w:pStyle w:val="ListParagraph"/>
        <w:ind w:firstLine="720"/>
      </w:pPr>
      <w:r>
        <w:t>-SHOOT TORSO</w:t>
      </w:r>
    </w:p>
    <w:p w14:paraId="383044EE" w14:textId="77777777" w:rsidR="00500412" w:rsidRDefault="00500412" w:rsidP="00500412">
      <w:pPr>
        <w:pStyle w:val="ListParagraph"/>
        <w:ind w:firstLine="720"/>
      </w:pPr>
      <w:r>
        <w:tab/>
        <w:t>- -15HP from alien!</w:t>
      </w:r>
    </w:p>
    <w:p w14:paraId="2ED1220C" w14:textId="77777777" w:rsidR="00500412" w:rsidRDefault="00500412" w:rsidP="00500412">
      <w:pPr>
        <w:pStyle w:val="ListParagraph"/>
        <w:ind w:firstLine="720"/>
      </w:pPr>
      <w:r>
        <w:tab/>
        <w:t>-You missed!</w:t>
      </w:r>
    </w:p>
    <w:p w14:paraId="2813FA0E" w14:textId="77777777" w:rsidR="009B1975" w:rsidRDefault="009B1975" w:rsidP="00500412">
      <w:pPr>
        <w:pStyle w:val="ListParagraph"/>
        <w:ind w:firstLine="720"/>
      </w:pPr>
      <w:r>
        <w:t>-SHOOT ARMS</w:t>
      </w:r>
    </w:p>
    <w:p w14:paraId="216CC0CE" w14:textId="77777777" w:rsidR="00500412" w:rsidRDefault="00500412" w:rsidP="00500412">
      <w:pPr>
        <w:pStyle w:val="ListParagraph"/>
        <w:ind w:firstLine="720"/>
      </w:pPr>
      <w:r>
        <w:tab/>
        <w:t>- -5HP from alien!</w:t>
      </w:r>
    </w:p>
    <w:p w14:paraId="642D70E1" w14:textId="77777777" w:rsidR="00500412" w:rsidRDefault="00500412" w:rsidP="00500412">
      <w:pPr>
        <w:pStyle w:val="ListParagraph"/>
        <w:ind w:firstLine="720"/>
      </w:pPr>
      <w:r>
        <w:tab/>
        <w:t>-</w:t>
      </w:r>
      <w:r>
        <w:t>You missed!</w:t>
      </w:r>
    </w:p>
    <w:p w14:paraId="3E5063F8" w14:textId="77777777" w:rsidR="009B1975" w:rsidRDefault="009B1975" w:rsidP="00500412">
      <w:pPr>
        <w:pStyle w:val="ListParagraph"/>
        <w:ind w:firstLine="720"/>
      </w:pPr>
      <w:r>
        <w:t>-SHOOT LEGS</w:t>
      </w:r>
    </w:p>
    <w:p w14:paraId="2D180114" w14:textId="77777777" w:rsidR="00500412" w:rsidRDefault="00500412" w:rsidP="009B1975">
      <w:pPr>
        <w:pStyle w:val="ListParagraph"/>
      </w:pPr>
      <w:r>
        <w:tab/>
      </w:r>
      <w:r>
        <w:tab/>
        <w:t>- -5HP from alien!</w:t>
      </w:r>
    </w:p>
    <w:p w14:paraId="0CEE29E5" w14:textId="77777777" w:rsidR="00500412" w:rsidRDefault="00500412" w:rsidP="009B1975">
      <w:pPr>
        <w:pStyle w:val="ListParagraph"/>
      </w:pPr>
      <w:r>
        <w:tab/>
      </w:r>
      <w:r>
        <w:tab/>
      </w:r>
      <w:r>
        <w:t>-You missed!</w:t>
      </w:r>
      <w:commentRangeEnd w:id="16"/>
      <w:r w:rsidR="00B574B6">
        <w:rPr>
          <w:rStyle w:val="CommentReference"/>
        </w:rPr>
        <w:commentReference w:id="16"/>
      </w:r>
      <w:commentRangeEnd w:id="17"/>
      <w:r w:rsidR="00B574B6">
        <w:rPr>
          <w:rStyle w:val="CommentReference"/>
        </w:rPr>
        <w:commentReference w:id="17"/>
      </w:r>
      <w:commentRangeEnd w:id="18"/>
      <w:r w:rsidR="00B574B6">
        <w:rPr>
          <w:rStyle w:val="CommentReference"/>
        </w:rPr>
        <w:commentReference w:id="18"/>
      </w:r>
      <w:commentRangeEnd w:id="19"/>
      <w:r w:rsidR="00B574B6">
        <w:rPr>
          <w:rStyle w:val="CommentReference"/>
        </w:rPr>
        <w:commentReference w:id="19"/>
      </w:r>
    </w:p>
    <w:p w14:paraId="27C9F090" w14:textId="77777777" w:rsidR="00B574B6" w:rsidRDefault="00505BCC" w:rsidP="00B574B6">
      <w:r>
        <w:t>END:</w:t>
      </w:r>
    </w:p>
    <w:p w14:paraId="091E8AE6" w14:textId="77777777" w:rsidR="00505BCC" w:rsidRDefault="00505BCC" w:rsidP="00B574B6">
      <w:r>
        <w:tab/>
        <w:t>-</w:t>
      </w:r>
    </w:p>
    <w:sectPr w:rsidR="00505BCC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7-10-04T12:30:00Z" w:initials="WU">
    <w:p w14:paraId="50EC0E1D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>If HP=0, Game Over</w:t>
      </w:r>
    </w:p>
  </w:comment>
  <w:comment w:id="1" w:author="Windows User" w:date="2017-10-04T11:48:00Z" w:initials="WU">
    <w:p w14:paraId="0AE65D95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Default Stat number is 2. Only 8 distributable points. Add/Sub + Counter + Memory Hold</w:t>
      </w:r>
    </w:p>
  </w:comment>
  <w:comment w:id="2" w:author="Windows User" w:date="2017-10-04T11:50:00Z" w:initials="WU">
    <w:p w14:paraId="42A0D7F3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After taking item, take away option.</w:t>
      </w:r>
    </w:p>
  </w:comment>
  <w:comment w:id="3" w:author="Windows User" w:date="2017-10-04T11:52:00Z" w:initials="WU">
    <w:p w14:paraId="2F894F4F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Store in memory.</w:t>
      </w:r>
    </w:p>
  </w:comment>
  <w:comment w:id="4" w:author="Windows User" w:date="2017-10-04T11:51:00Z" w:initials="WU">
    <w:p w14:paraId="41B44EDC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Back to DISPLAY MOVE OPTIONS</w:t>
      </w:r>
    </w:p>
  </w:comment>
  <w:comment w:id="5" w:author="Windows User" w:date="2017-10-04T11:52:00Z" w:initials="WU">
    <w:p w14:paraId="3D421A80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Grab from memory.</w:t>
      </w:r>
    </w:p>
  </w:comment>
  <w:comment w:id="6" w:author="Windows User" w:date="2017-10-04T11:45:00Z" w:initials="WU">
    <w:p w14:paraId="2BFF6C67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Enable chance generator.</w:t>
      </w:r>
    </w:p>
  </w:comment>
  <w:comment w:id="7" w:author="Windows User" w:date="2017-10-04T11:46:00Z" w:initials="WU">
    <w:p w14:paraId="00EE8556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Continue.</w:t>
      </w:r>
    </w:p>
  </w:comment>
  <w:comment w:id="8" w:author="Windows User" w:date="2017-10-04T11:46:00Z" w:initials="WU">
    <w:p w14:paraId="597DE685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Show text: That won’t work.</w:t>
      </w:r>
    </w:p>
  </w:comment>
  <w:comment w:id="9" w:author="Windows User" w:date="2017-10-04T11:47:00Z" w:initials="WU">
    <w:p w14:paraId="4E015196" w14:textId="77777777" w:rsidR="00790EDC" w:rsidRDefault="00790EDC">
      <w:pPr>
        <w:pStyle w:val="CommentText"/>
      </w:pPr>
      <w:r>
        <w:rPr>
          <w:rStyle w:val="CommentReference"/>
        </w:rPr>
        <w:annotationRef/>
      </w:r>
      <w:r>
        <w:t>Back to DISPLAY MOVE OPTIONS</w:t>
      </w:r>
    </w:p>
  </w:comment>
  <w:comment w:id="10" w:author="Windows User" w:date="2017-10-04T12:37:00Z" w:initials="WU">
    <w:p w14:paraId="23A3C18F" w14:textId="77777777" w:rsidR="00505BCC" w:rsidRDefault="00505BCC">
      <w:pPr>
        <w:pStyle w:val="CommentText"/>
      </w:pPr>
      <w:r>
        <w:rPr>
          <w:rStyle w:val="CommentReference"/>
        </w:rPr>
        <w:annotationRef/>
      </w:r>
      <w:r>
        <w:t>Move to END.</w:t>
      </w:r>
    </w:p>
  </w:comment>
  <w:comment w:id="11" w:author="Windows User" w:date="2017-10-04T12:05:00Z" w:initials="WU">
    <w:p w14:paraId="5C454B29" w14:textId="77777777" w:rsidR="009B1975" w:rsidRDefault="009B1975">
      <w:pPr>
        <w:pStyle w:val="CommentText"/>
      </w:pPr>
      <w:r>
        <w:rPr>
          <w:rStyle w:val="CommentReference"/>
        </w:rPr>
        <w:annotationRef/>
      </w:r>
      <w:r w:rsidR="00500412">
        <w:t>Move to BATTLE</w:t>
      </w:r>
      <w:r>
        <w:t>.</w:t>
      </w:r>
    </w:p>
  </w:comment>
  <w:comment w:id="12" w:author="Windows User" w:date="2017-10-04T12:04:00Z" w:initials="WU">
    <w:p w14:paraId="69615748" w14:textId="77777777" w:rsidR="009B1975" w:rsidRDefault="009B1975">
      <w:pPr>
        <w:pStyle w:val="CommentText"/>
      </w:pPr>
      <w:r>
        <w:rPr>
          <w:rStyle w:val="CommentReference"/>
        </w:rPr>
        <w:annotationRef/>
      </w:r>
      <w:r>
        <w:t>Show text: That won’t work.</w:t>
      </w:r>
    </w:p>
  </w:comment>
  <w:comment w:id="14" w:author="Windows User" w:date="2017-10-04T12:27:00Z" w:initials="WU">
    <w:p w14:paraId="565E5ADE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 xml:space="preserve">Randomizer, 1-It </w:t>
      </w:r>
      <w:proofErr w:type="gramStart"/>
      <w:r>
        <w:t>missed!,</w:t>
      </w:r>
      <w:proofErr w:type="gramEnd"/>
      <w:r>
        <w:t xml:space="preserve"> 2-You lost nHP!</w:t>
      </w:r>
    </w:p>
  </w:comment>
  <w:comment w:id="15" w:author="Windows User" w:date="2017-10-04T12:28:00Z" w:initials="WU">
    <w:p w14:paraId="7CD0DE32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 xml:space="preserve">You lost </w:t>
      </w:r>
      <w:proofErr w:type="gramStart"/>
      <w:r>
        <w:t>nHP,  Randomizer</w:t>
      </w:r>
      <w:proofErr w:type="gramEnd"/>
      <w:r>
        <w:t xml:space="preserve"> 10-20, Sub from Memory Health</w:t>
      </w:r>
    </w:p>
  </w:comment>
  <w:comment w:id="16" w:author="Windows User" w:date="2017-10-04T12:31:00Z" w:initials="WU">
    <w:p w14:paraId="73E9256A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>Randomize, 1-hit, 2-missed</w:t>
      </w:r>
    </w:p>
  </w:comment>
  <w:comment w:id="17" w:author="Windows User" w:date="2017-10-04T12:31:00Z" w:initials="WU">
    <w:p w14:paraId="524D3A15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>If 1, sub from alien HP</w:t>
      </w:r>
    </w:p>
  </w:comment>
  <w:comment w:id="18" w:author="Windows User" w:date="2017-10-04T12:32:00Z" w:initials="WU">
    <w:p w14:paraId="77BA2B17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>If 1, loop back to the alien attacks</w:t>
      </w:r>
    </w:p>
  </w:comment>
  <w:comment w:id="19" w:author="Windows User" w:date="2017-10-04T12:32:00Z" w:initials="WU">
    <w:p w14:paraId="3C140E09" w14:textId="77777777" w:rsidR="00B574B6" w:rsidRDefault="00B574B6">
      <w:pPr>
        <w:pStyle w:val="CommentText"/>
      </w:pPr>
      <w:r>
        <w:rPr>
          <w:rStyle w:val="CommentReference"/>
        </w:rPr>
        <w:annotationRef/>
      </w:r>
      <w:r>
        <w:t xml:space="preserve">Stop once alien </w:t>
      </w:r>
      <w:proofErr w:type="spellStart"/>
      <w:r>
        <w:t>hp</w:t>
      </w:r>
      <w:proofErr w:type="spellEnd"/>
      <w:r>
        <w:t>=0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EC0E1D" w15:done="0"/>
  <w15:commentEx w15:paraId="0AE65D95" w15:done="0"/>
  <w15:commentEx w15:paraId="42A0D7F3" w15:done="0"/>
  <w15:commentEx w15:paraId="2F894F4F" w15:paraIdParent="42A0D7F3" w15:done="0"/>
  <w15:commentEx w15:paraId="41B44EDC" w15:done="0"/>
  <w15:commentEx w15:paraId="3D421A80" w15:done="0"/>
  <w15:commentEx w15:paraId="2BFF6C67" w15:done="0"/>
  <w15:commentEx w15:paraId="00EE8556" w15:done="0"/>
  <w15:commentEx w15:paraId="597DE685" w15:done="0"/>
  <w15:commentEx w15:paraId="4E015196" w15:done="0"/>
  <w15:commentEx w15:paraId="23A3C18F" w15:done="0"/>
  <w15:commentEx w15:paraId="5C454B29" w15:done="0"/>
  <w15:commentEx w15:paraId="69615748" w15:done="0"/>
  <w15:commentEx w15:paraId="565E5ADE" w15:done="0"/>
  <w15:commentEx w15:paraId="7CD0DE32" w15:paraIdParent="565E5ADE" w15:done="0"/>
  <w15:commentEx w15:paraId="73E9256A" w15:done="0"/>
  <w15:commentEx w15:paraId="524D3A15" w15:paraIdParent="73E9256A" w15:done="0"/>
  <w15:commentEx w15:paraId="77BA2B17" w15:paraIdParent="73E9256A" w15:done="0"/>
  <w15:commentEx w15:paraId="3C140E09" w15:paraIdParent="73E9256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F11D8" w14:textId="77777777" w:rsidR="00DD031F" w:rsidRDefault="00DD031F">
      <w:pPr>
        <w:spacing w:after="0" w:line="240" w:lineRule="auto"/>
      </w:pPr>
      <w:r>
        <w:separator/>
      </w:r>
    </w:p>
  </w:endnote>
  <w:endnote w:type="continuationSeparator" w:id="0">
    <w:p w14:paraId="1EC41E3B" w14:textId="77777777" w:rsidR="00DD031F" w:rsidRDefault="00DD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A45A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B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07849" w14:textId="77777777" w:rsidR="00DD031F" w:rsidRDefault="00DD031F">
      <w:pPr>
        <w:spacing w:after="0" w:line="240" w:lineRule="auto"/>
      </w:pPr>
      <w:r>
        <w:separator/>
      </w:r>
    </w:p>
  </w:footnote>
  <w:footnote w:type="continuationSeparator" w:id="0">
    <w:p w14:paraId="699FA32D" w14:textId="77777777" w:rsidR="00DD031F" w:rsidRDefault="00DD0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7D3BE2"/>
    <w:multiLevelType w:val="hybridMultilevel"/>
    <w:tmpl w:val="21B6AAA8"/>
    <w:lvl w:ilvl="0" w:tplc="8B78FFE8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E5010"/>
    <w:multiLevelType w:val="hybridMultilevel"/>
    <w:tmpl w:val="27CC1C16"/>
    <w:lvl w:ilvl="0" w:tplc="657E1A4C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421888"/>
    <w:multiLevelType w:val="hybridMultilevel"/>
    <w:tmpl w:val="4928E1FC"/>
    <w:lvl w:ilvl="0" w:tplc="EE5E2AE0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5C4B89"/>
    <w:multiLevelType w:val="hybridMultilevel"/>
    <w:tmpl w:val="BACA8626"/>
    <w:lvl w:ilvl="0" w:tplc="1D26A1C6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241F5"/>
    <w:multiLevelType w:val="hybridMultilevel"/>
    <w:tmpl w:val="F390851E"/>
    <w:lvl w:ilvl="0" w:tplc="94CCCEE0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3"/>
  </w:num>
  <w:num w:numId="5">
    <w:abstractNumId w:val="20"/>
  </w:num>
  <w:num w:numId="6">
    <w:abstractNumId w:val="21"/>
  </w:num>
  <w:num w:numId="7">
    <w:abstractNumId w:val="19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8"/>
  </w:num>
  <w:num w:numId="22">
    <w:abstractNumId w:val="1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1F"/>
    <w:rsid w:val="00194DF6"/>
    <w:rsid w:val="002410F2"/>
    <w:rsid w:val="002628F9"/>
    <w:rsid w:val="003F0EDA"/>
    <w:rsid w:val="004E1AED"/>
    <w:rsid w:val="00500412"/>
    <w:rsid w:val="00505BCC"/>
    <w:rsid w:val="005C12A5"/>
    <w:rsid w:val="00790EDC"/>
    <w:rsid w:val="007B5A00"/>
    <w:rsid w:val="008B6B46"/>
    <w:rsid w:val="009B1975"/>
    <w:rsid w:val="00A1310C"/>
    <w:rsid w:val="00AB4685"/>
    <w:rsid w:val="00B574B6"/>
    <w:rsid w:val="00D47A97"/>
    <w:rsid w:val="00D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B415"/>
  <w15:docId w15:val="{27308816-45AA-4690-8A2B-6615DFB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B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0030244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9F20C852E43FAB3AF9DE2D0448787">
    <w:name w:val="B3F9F20C852E43FAB3AF9DE2D0448787"/>
  </w:style>
  <w:style w:type="paragraph" w:customStyle="1" w:styleId="9E2E83B31AED44F9932EC1FE6755C8C5">
    <w:name w:val="9E2E83B31AED44F9932EC1FE6755C8C5"/>
  </w:style>
  <w:style w:type="paragraph" w:customStyle="1" w:styleId="A9D3EC67252A4526B60E831D120ABD83">
    <w:name w:val="A9D3EC67252A4526B60E831D120AB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terms/"/>
    <ds:schemaRef ds:uri="4873beb7-5857-4685-be1f-d57550cc96cc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B88BF-CD9C-407E-AA11-42ACFF30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155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2017-10-04T15:03:00Z</dcterms:created>
  <dcterms:modified xsi:type="dcterms:W3CDTF">2017-10-04T17:38:00Z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